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5CAC86CC" w14:textId="70C816CB" w:rsidR="00AD0558" w:rsidRPr="00AD0558" w:rsidRDefault="001F421F" w:rsidP="001F421F">
      <w:pPr>
        <w:pStyle w:val="Heading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  <w:color w:val="002060"/>
          <w:sz w:val="36"/>
          <w:szCs w:val="24"/>
        </w:rPr>
        <w:t xml:space="preserve">                </w:t>
      </w:r>
      <w:r w:rsidR="00AD0558" w:rsidRPr="00F125AD">
        <w:rPr>
          <w:rFonts w:ascii="Arial" w:hAnsi="Arial" w:cs="Arial"/>
          <w:b/>
          <w:color w:val="002060"/>
          <w:sz w:val="36"/>
          <w:szCs w:val="24"/>
        </w:rPr>
        <w:t xml:space="preserve">Laboratory practice No. </w:t>
      </w:r>
      <w:r w:rsidR="00F125AD" w:rsidRPr="00F125AD">
        <w:rPr>
          <w:rFonts w:ascii="Arial" w:hAnsi="Arial" w:cs="Arial"/>
          <w:b/>
          <w:color w:val="002060"/>
          <w:sz w:val="36"/>
          <w:szCs w:val="24"/>
        </w:rPr>
        <w:t>1</w:t>
      </w:r>
      <w:r w:rsidR="00AD0558" w:rsidRPr="00F125AD">
        <w:rPr>
          <w:rFonts w:ascii="Arial" w:hAnsi="Arial" w:cs="Arial"/>
          <w:b/>
          <w:color w:val="002060"/>
          <w:sz w:val="36"/>
          <w:szCs w:val="24"/>
        </w:rPr>
        <w:t xml:space="preserve">: </w:t>
      </w:r>
      <w:r>
        <w:rPr>
          <w:rFonts w:ascii="Arial" w:hAnsi="Arial" w:cs="Arial"/>
          <w:b/>
          <w:color w:val="002060"/>
          <w:sz w:val="36"/>
          <w:szCs w:val="24"/>
        </w:rPr>
        <w:t xml:space="preserve">Recursion              </w:t>
      </w:r>
    </w:p>
    <w:p w14:paraId="2CF12B40" w14:textId="676CF8C0" w:rsidR="00AD0558" w:rsidRPr="00F125AD" w:rsidRDefault="00AD0558" w:rsidP="00AD0558">
      <w:pPr>
        <w:pStyle w:val="Textoindependiente"/>
        <w:rPr>
          <w:lang w:val="en-US"/>
        </w:rPr>
      </w:pPr>
    </w:p>
    <w:p w14:paraId="5A8FCF7D" w14:textId="246A5044" w:rsidR="00AD0558" w:rsidRPr="00F125AD" w:rsidRDefault="00AD0558" w:rsidP="00AD0558">
      <w:pPr>
        <w:pStyle w:val="Textoindependiente"/>
        <w:rPr>
          <w:lang w:val="en-US"/>
        </w:rPr>
      </w:pPr>
    </w:p>
    <w:p w14:paraId="1D95FBE6" w14:textId="77777777" w:rsidR="00AD0558" w:rsidRPr="00F125AD" w:rsidRDefault="00AD0558" w:rsidP="00AD0558">
      <w:pPr>
        <w:pStyle w:val="Textoindependiente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46DF2472" w:rsidR="00AD0558" w:rsidRPr="00F125AD" w:rsidRDefault="00F125AD" w:rsidP="002E3E49">
            <w:pPr>
              <w:jc w:val="center"/>
              <w:rPr>
                <w:lang w:val="es-419"/>
              </w:rPr>
            </w:pPr>
            <w:r w:rsidRPr="00F125AD">
              <w:rPr>
                <w:b/>
                <w:bCs/>
                <w:szCs w:val="24"/>
                <w:lang w:val="es-419"/>
              </w:rPr>
              <w:t>María Alejandra M</w:t>
            </w:r>
            <w:r>
              <w:rPr>
                <w:b/>
                <w:bCs/>
                <w:szCs w:val="24"/>
                <w:lang w:val="es-419"/>
              </w:rPr>
              <w:t>oncada</w:t>
            </w:r>
          </w:p>
          <w:p w14:paraId="2DF5439F" w14:textId="77777777" w:rsidR="00AD0558" w:rsidRPr="00F125AD" w:rsidRDefault="00AD0558" w:rsidP="002E3E49">
            <w:pPr>
              <w:jc w:val="center"/>
              <w:rPr>
                <w:lang w:val="es-419"/>
              </w:rPr>
            </w:pPr>
            <w:r w:rsidRPr="00F125AD">
              <w:rPr>
                <w:bCs/>
                <w:szCs w:val="24"/>
                <w:lang w:val="es-419"/>
              </w:rPr>
              <w:t>Universidad Eafit</w:t>
            </w:r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57504E33" w:rsidR="00AD0558" w:rsidRDefault="00F125AD" w:rsidP="002E3E49">
            <w:pPr>
              <w:jc w:val="center"/>
            </w:pPr>
            <w:r>
              <w:rPr>
                <w:bCs/>
                <w:szCs w:val="24"/>
              </w:rPr>
              <w:t>mamoncadaa</w:t>
            </w:r>
            <w:r w:rsidR="00AD0558">
              <w:rPr>
                <w:bCs/>
                <w:szCs w:val="24"/>
              </w:rPr>
              <w:t>@eafit.edu.co</w:t>
            </w:r>
          </w:p>
          <w:p w14:paraId="052A1AB0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3B4E90BA" w14:textId="47A5322C" w:rsidR="00AD0558" w:rsidRPr="00F125AD" w:rsidRDefault="00F125AD" w:rsidP="002E3E49">
            <w:pPr>
              <w:jc w:val="center"/>
              <w:rPr>
                <w:lang w:val="es-419"/>
              </w:rPr>
            </w:pPr>
            <w:r w:rsidRPr="00F125AD">
              <w:rPr>
                <w:b/>
                <w:bCs/>
                <w:szCs w:val="24"/>
                <w:lang w:val="es-419"/>
              </w:rPr>
              <w:t>Manuela Zapata M</w:t>
            </w:r>
            <w:r>
              <w:rPr>
                <w:b/>
                <w:bCs/>
                <w:szCs w:val="24"/>
                <w:lang w:val="es-419"/>
              </w:rPr>
              <w:t>esa</w:t>
            </w:r>
          </w:p>
          <w:p w14:paraId="501311A7" w14:textId="77777777" w:rsidR="00AD0558" w:rsidRPr="00F125AD" w:rsidRDefault="00AD0558" w:rsidP="002E3E49">
            <w:pPr>
              <w:jc w:val="center"/>
              <w:rPr>
                <w:lang w:val="es-419"/>
              </w:rPr>
            </w:pPr>
            <w:r w:rsidRPr="00F125AD">
              <w:rPr>
                <w:bCs/>
                <w:szCs w:val="24"/>
                <w:lang w:val="es-419"/>
              </w:rPr>
              <w:t>Universidad Eafit</w:t>
            </w:r>
          </w:p>
          <w:p w14:paraId="06990498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3751F54A" w14:textId="2358CF5D" w:rsidR="00AD0558" w:rsidRDefault="00F125AD" w:rsidP="002E3E49">
            <w:pPr>
              <w:jc w:val="center"/>
            </w:pPr>
            <w:r>
              <w:rPr>
                <w:bCs/>
                <w:szCs w:val="24"/>
              </w:rPr>
              <w:t>mzapatam1</w:t>
            </w:r>
            <w:r w:rsidR="00AD0558">
              <w:rPr>
                <w:bCs/>
                <w:szCs w:val="24"/>
              </w:rPr>
              <w:t>@eafit.edu.co</w:t>
            </w:r>
          </w:p>
          <w:p w14:paraId="5E3BE8F4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23F32C58" w:rsidR="00AD0558" w:rsidRDefault="00AD0558" w:rsidP="00AD0558">
      <w:pPr>
        <w:rPr>
          <w:b/>
          <w:bCs/>
          <w:szCs w:val="24"/>
        </w:rPr>
      </w:pPr>
    </w:p>
    <w:p w14:paraId="184EA0EA" w14:textId="50E2D63C" w:rsidR="00A87E6A" w:rsidRPr="00F125AD" w:rsidRDefault="00A87E6A" w:rsidP="00A87E6A">
      <w:pPr>
        <w:rPr>
          <w:lang w:val="en-US"/>
        </w:rPr>
      </w:pPr>
      <w:r>
        <w:rPr>
          <w:b/>
          <w:bCs/>
          <w:color w:val="002060"/>
          <w:lang w:val="en-US"/>
        </w:rPr>
        <w:t>1</w:t>
      </w:r>
      <w:r w:rsidRPr="00F125AD">
        <w:rPr>
          <w:b/>
          <w:bCs/>
          <w:color w:val="002060"/>
          <w:lang w:val="en-US"/>
        </w:rPr>
        <w:t>)</w:t>
      </w:r>
      <w:r w:rsidRPr="00F125A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Project drill</w:t>
      </w:r>
    </w:p>
    <w:p w14:paraId="1B7FF74B" w14:textId="77777777" w:rsidR="00A87E6A" w:rsidRPr="00F125AD" w:rsidRDefault="00A87E6A" w:rsidP="00A87E6A">
      <w:pPr>
        <w:rPr>
          <w:b/>
          <w:bCs/>
          <w:lang w:val="en-US"/>
        </w:rPr>
      </w:pPr>
    </w:p>
    <w:p w14:paraId="173EBA43" w14:textId="324B729E" w:rsidR="00A87E6A" w:rsidRPr="00A87E6A" w:rsidRDefault="00A87E6A" w:rsidP="00A87E6A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A87E6A">
        <w:rPr>
          <w:b/>
          <w:bCs/>
          <w:color w:val="002060"/>
          <w:sz w:val="22"/>
          <w:szCs w:val="22"/>
          <w:lang w:val="en-US"/>
        </w:rPr>
        <w:t>1.2</w:t>
      </w:r>
      <w:r w:rsidRPr="002C3EED">
        <w:rPr>
          <w:sz w:val="22"/>
          <w:szCs w:val="22"/>
          <w:lang w:val="en-US"/>
        </w:rPr>
        <w:t xml:space="preserve"> We need to calculate </w:t>
      </w:r>
      <w:r w:rsidR="002C3EED" w:rsidRPr="002C3EED">
        <w:rPr>
          <w:sz w:val="22"/>
          <w:szCs w:val="22"/>
          <w:lang w:val="en-US"/>
        </w:rPr>
        <w:t xml:space="preserve">ways to fill a rectangle with smaller rectangles of specific measures. We receive n as a parameter, the rectangle we must fill will be 2 multiplied by that n. The rectangles we must fill them will be size 2x1, our start case is n&lt;=2, because of the number of ways </w:t>
      </w:r>
      <w:r w:rsidR="002C3EED">
        <w:rPr>
          <w:sz w:val="22"/>
          <w:szCs w:val="22"/>
          <w:lang w:val="en-US"/>
        </w:rPr>
        <w:t xml:space="preserve">available fill </w:t>
      </w:r>
      <w:r w:rsidR="002C3EED" w:rsidRPr="002C3EED">
        <w:rPr>
          <w:sz w:val="22"/>
          <w:szCs w:val="22"/>
          <w:lang w:val="en-US"/>
        </w:rPr>
        <w:t xml:space="preserve">the big rectangle, in that case the function returns n. For the recursive case we will call the function(n) -1 and then add function (n) – 2 because we are splitting the rectangles in smaller rectangles in order to fill the big one. </w:t>
      </w:r>
    </w:p>
    <w:p w14:paraId="283434EB" w14:textId="77777777" w:rsidR="00A87E6A" w:rsidRPr="00A87E6A" w:rsidRDefault="00A87E6A" w:rsidP="00A87E6A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3E996A81" w14:textId="553F2AFC" w:rsidR="000860F2" w:rsidRDefault="000860F2" w:rsidP="000860F2">
      <w:pPr>
        <w:rPr>
          <w:b/>
          <w:bCs/>
          <w:lang w:val="en-US"/>
        </w:rPr>
      </w:pPr>
      <w:r>
        <w:rPr>
          <w:b/>
          <w:bCs/>
          <w:color w:val="002060"/>
          <w:lang w:val="en-US"/>
        </w:rPr>
        <w:t>2</w:t>
      </w:r>
      <w:r w:rsidRPr="00F125AD">
        <w:rPr>
          <w:b/>
          <w:bCs/>
          <w:color w:val="002060"/>
          <w:lang w:val="en-US"/>
        </w:rPr>
        <w:t>)</w:t>
      </w:r>
      <w:r w:rsidRPr="00F125AD">
        <w:rPr>
          <w:b/>
          <w:bCs/>
          <w:lang w:val="en-US"/>
        </w:rPr>
        <w:t xml:space="preserve"> </w:t>
      </w:r>
      <w:r w:rsidR="004E3381">
        <w:rPr>
          <w:b/>
          <w:bCs/>
          <w:lang w:val="en-US"/>
        </w:rPr>
        <w:t>Codingbat exercises</w:t>
      </w:r>
    </w:p>
    <w:p w14:paraId="4A6544D5" w14:textId="2EE6A08D" w:rsidR="004E3381" w:rsidRDefault="004E3381" w:rsidP="000860F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</w:p>
    <w:p w14:paraId="6C509D16" w14:textId="01B8EE4A" w:rsidR="00042E54" w:rsidRDefault="004E3381" w:rsidP="004E3381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4E3381">
        <w:rPr>
          <w:b/>
          <w:bCs/>
          <w:color w:val="002060"/>
          <w:sz w:val="22"/>
          <w:szCs w:val="22"/>
          <w:lang w:val="en-US"/>
        </w:rPr>
        <w:t xml:space="preserve">2.1 </w:t>
      </w:r>
    </w:p>
    <w:p w14:paraId="3389A16F" w14:textId="6FC90DE7" w:rsidR="004E3381" w:rsidRDefault="004E3381" w:rsidP="00042E54">
      <w:pPr>
        <w:pStyle w:val="Prrafodelista"/>
        <w:numPr>
          <w:ilvl w:val="0"/>
          <w:numId w:val="22"/>
        </w:numPr>
        <w:jc w:val="both"/>
        <w:rPr>
          <w:b/>
          <w:bCs/>
          <w:color w:val="002060"/>
          <w:sz w:val="22"/>
          <w:szCs w:val="22"/>
          <w:lang w:val="en-US"/>
        </w:rPr>
      </w:pPr>
      <w:r w:rsidRPr="004E3381">
        <w:rPr>
          <w:b/>
          <w:bCs/>
          <w:color w:val="002060"/>
          <w:sz w:val="22"/>
          <w:szCs w:val="22"/>
          <w:lang w:val="en-US"/>
        </w:rPr>
        <w:t xml:space="preserve">Factorial: </w:t>
      </w:r>
      <w:r w:rsidRPr="00042E54">
        <w:rPr>
          <w:sz w:val="22"/>
          <w:szCs w:val="22"/>
          <w:lang w:val="en-US"/>
        </w:rPr>
        <w:t xml:space="preserve">This function receives a number and </w:t>
      </w:r>
      <w:r w:rsidR="00042E54" w:rsidRPr="00042E54">
        <w:rPr>
          <w:sz w:val="22"/>
          <w:szCs w:val="22"/>
          <w:lang w:val="en-US"/>
        </w:rPr>
        <w:t>must</w:t>
      </w:r>
      <w:r w:rsidRPr="00042E54">
        <w:rPr>
          <w:sz w:val="22"/>
          <w:szCs w:val="22"/>
          <w:lang w:val="en-US"/>
        </w:rPr>
        <w:t xml:space="preserve"> return that number applied to factorial function (3x2x1…) The first thing we did was to start with a case with n&gt;0. This will perform as the recursive function. If n&gt;0 our code will return n! - 1 because as we know when using factorial function is to multiply a number by the same number minus 1, which at the same time calls the one before it and so on recursively. The other case is that if n&lt;0 the code returns 1.</w:t>
      </w:r>
    </w:p>
    <w:p w14:paraId="5E1C205D" w14:textId="77777777" w:rsidR="001F421F" w:rsidRDefault="001F421F" w:rsidP="004E3381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16E092B0" w14:textId="0720B947" w:rsidR="001F421F" w:rsidRDefault="001F421F" w:rsidP="00042E54">
      <w:pPr>
        <w:pStyle w:val="Prrafodelista"/>
        <w:numPr>
          <w:ilvl w:val="0"/>
          <w:numId w:val="22"/>
        </w:numPr>
        <w:jc w:val="both"/>
        <w:rPr>
          <w:b/>
          <w:bCs/>
          <w:color w:val="002060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 xml:space="preserve">Bunny ears: </w:t>
      </w:r>
      <w:r w:rsidRPr="00042E54">
        <w:rPr>
          <w:sz w:val="22"/>
          <w:szCs w:val="22"/>
          <w:lang w:val="en-US"/>
        </w:rPr>
        <w:t xml:space="preserve">This problem has the objective to count how many ears there are, receiving the number of bunnies as a parameter. As we know every bunny as two ears, so our stop case is when we don´t have any bunnies, so if the number of bunnies is 0 the code returns 0, but if bunnies number is different to 0 we use recursion to return 2 + bunny ears, which is the recursion of bunnies – 1. We use two because each bunny has two ears. </w:t>
      </w:r>
    </w:p>
    <w:p w14:paraId="7CC3C81B" w14:textId="7DE0B26F" w:rsidR="001F421F" w:rsidRDefault="001F421F" w:rsidP="004E3381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302A4BA1" w14:textId="637449D7" w:rsidR="001F421F" w:rsidRPr="00813B57" w:rsidRDefault="001F421F" w:rsidP="00813B57">
      <w:pPr>
        <w:pStyle w:val="Prrafodelista"/>
        <w:numPr>
          <w:ilvl w:val="0"/>
          <w:numId w:val="22"/>
        </w:numPr>
        <w:jc w:val="both"/>
        <w:rPr>
          <w:b/>
          <w:bCs/>
          <w:color w:val="002060"/>
          <w:sz w:val="22"/>
          <w:szCs w:val="22"/>
          <w:lang w:val="en-US"/>
        </w:rPr>
      </w:pPr>
      <w:r w:rsidRPr="00813B57">
        <w:rPr>
          <w:b/>
          <w:bCs/>
          <w:color w:val="002060"/>
          <w:sz w:val="22"/>
          <w:szCs w:val="22"/>
          <w:lang w:val="en-US"/>
        </w:rPr>
        <w:t xml:space="preserve">Fibonacci: </w:t>
      </w:r>
      <w:r w:rsidR="00813B57" w:rsidRPr="00042E54">
        <w:rPr>
          <w:sz w:val="22"/>
          <w:szCs w:val="22"/>
          <w:lang w:val="en-US"/>
        </w:rPr>
        <w:t xml:space="preserve">Fibonacci´s pattern forms by adding the two prior numbers. Our function receives a number n which is the starting point to develop Fibonacci. </w:t>
      </w:r>
      <w:r w:rsidRPr="00042E54">
        <w:rPr>
          <w:sz w:val="22"/>
          <w:szCs w:val="22"/>
          <w:lang w:val="en-US"/>
        </w:rPr>
        <w:t xml:space="preserve">Our stop case is that if n&lt;2 the code returns n. </w:t>
      </w:r>
      <w:r w:rsidR="00813B57" w:rsidRPr="00042E54">
        <w:rPr>
          <w:sz w:val="22"/>
          <w:szCs w:val="22"/>
          <w:lang w:val="en-US"/>
        </w:rPr>
        <w:t xml:space="preserve">We call Fibonacci´s function – 1 and then add Fibonacci´s function – 2 for the n received previously. That is how the problem gets solved. </w:t>
      </w:r>
    </w:p>
    <w:p w14:paraId="6E6F80FD" w14:textId="7FAA9806" w:rsidR="00813B57" w:rsidRDefault="00813B57" w:rsidP="00813B57">
      <w:pPr>
        <w:jc w:val="both"/>
        <w:rPr>
          <w:b/>
          <w:bCs/>
          <w:color w:val="002060"/>
          <w:sz w:val="22"/>
          <w:szCs w:val="22"/>
          <w:lang w:val="en-US"/>
        </w:rPr>
      </w:pPr>
    </w:p>
    <w:p w14:paraId="4E972054" w14:textId="4ED5E30C" w:rsidR="00813B57" w:rsidRPr="00042E54" w:rsidRDefault="00813B57" w:rsidP="00813B57">
      <w:pPr>
        <w:pStyle w:val="Prrafodelista"/>
        <w:numPr>
          <w:ilvl w:val="0"/>
          <w:numId w:val="22"/>
        </w:num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 xml:space="preserve">Bunny ears 2: </w:t>
      </w:r>
      <w:r w:rsidRPr="00042E54">
        <w:rPr>
          <w:sz w:val="22"/>
          <w:szCs w:val="22"/>
          <w:lang w:val="en-US"/>
        </w:rPr>
        <w:t>Essentially the problem is the same as bunny ears, but it specifies that if the number of bunnies is pair they have t</w:t>
      </w:r>
      <w:r w:rsidR="002D7385" w:rsidRPr="00042E54">
        <w:rPr>
          <w:sz w:val="22"/>
          <w:szCs w:val="22"/>
          <w:lang w:val="en-US"/>
        </w:rPr>
        <w:t>hree</w:t>
      </w:r>
      <w:r w:rsidRPr="00042E54">
        <w:rPr>
          <w:sz w:val="22"/>
          <w:szCs w:val="22"/>
          <w:lang w:val="en-US"/>
        </w:rPr>
        <w:t xml:space="preserve"> ears</w:t>
      </w:r>
      <w:r w:rsidR="002D7385" w:rsidRPr="00042E54">
        <w:rPr>
          <w:sz w:val="22"/>
          <w:szCs w:val="22"/>
          <w:lang w:val="en-US"/>
        </w:rPr>
        <w:t xml:space="preserve"> because they have a lifted paw and that counts as another ear</w:t>
      </w:r>
      <w:r w:rsidRPr="00042E54">
        <w:rPr>
          <w:sz w:val="22"/>
          <w:szCs w:val="22"/>
          <w:lang w:val="en-US"/>
        </w:rPr>
        <w:t>, but if it is not a pair number the bunnies got t</w:t>
      </w:r>
      <w:r w:rsidR="002D7385" w:rsidRPr="00042E54">
        <w:rPr>
          <w:sz w:val="22"/>
          <w:szCs w:val="22"/>
          <w:lang w:val="en-US"/>
        </w:rPr>
        <w:t xml:space="preserve">wo ears. We receive as a parameter the number of bunnies. Our stop case is that if we have 0 bunnies </w:t>
      </w:r>
      <w:r w:rsidR="002D7385" w:rsidRPr="00042E54">
        <w:rPr>
          <w:sz w:val="22"/>
          <w:szCs w:val="22"/>
          <w:lang w:val="en-US"/>
        </w:rPr>
        <w:lastRenderedPageBreak/>
        <w:t>the code returns 0. The other case is if the number of bunnies is not a pair number the function returns 2 + bunnies -1. And if it is a pair number of bunnies the function returns 3 + bunnies -1 because of the three ears.</w:t>
      </w:r>
    </w:p>
    <w:p w14:paraId="49D5A513" w14:textId="77777777" w:rsidR="002D7385" w:rsidRPr="002D7385" w:rsidRDefault="002D7385" w:rsidP="00042E54">
      <w:pPr>
        <w:pStyle w:val="Prrafodelista"/>
        <w:jc w:val="right"/>
        <w:rPr>
          <w:b/>
          <w:bCs/>
          <w:color w:val="002060"/>
          <w:sz w:val="22"/>
          <w:szCs w:val="22"/>
          <w:lang w:val="en-US"/>
        </w:rPr>
      </w:pPr>
    </w:p>
    <w:p w14:paraId="7E742C55" w14:textId="0B945F5D" w:rsidR="002D7385" w:rsidRPr="00042E54" w:rsidRDefault="00042E54" w:rsidP="00813B57">
      <w:pPr>
        <w:pStyle w:val="Prrafodelista"/>
        <w:numPr>
          <w:ilvl w:val="0"/>
          <w:numId w:val="22"/>
        </w:numPr>
        <w:jc w:val="both"/>
        <w:rPr>
          <w:color w:val="002060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 xml:space="preserve">Triangle: </w:t>
      </w:r>
      <w:r w:rsidRPr="00A87E6A">
        <w:rPr>
          <w:sz w:val="22"/>
          <w:szCs w:val="22"/>
          <w:lang w:val="en-US"/>
        </w:rPr>
        <w:t xml:space="preserve">The problem presents us with a triangle which has several rows, therefore if it has one row it has 1 column, if it has two rows it has 2 columns and so on. The function receives as a parameter the number of rows and it returns the number of columns depending on the number of rows. If the number of rows is &lt; 2 it has the same number of rows as columns the number of columns is the same as the number of rows, but if the number of rows is &gt; 2 the function returns the number of rows + triangle + number of rows – 1. </w:t>
      </w:r>
    </w:p>
    <w:p w14:paraId="60AA10DF" w14:textId="60A84C72" w:rsidR="004E3381" w:rsidRDefault="004E3381" w:rsidP="000860F2">
      <w:pPr>
        <w:rPr>
          <w:b/>
          <w:bCs/>
          <w:lang w:val="en-US"/>
        </w:rPr>
      </w:pPr>
    </w:p>
    <w:p w14:paraId="30FC8900" w14:textId="77777777" w:rsidR="004E3381" w:rsidRPr="00F125AD" w:rsidRDefault="004E3381" w:rsidP="000860F2">
      <w:pPr>
        <w:rPr>
          <w:lang w:val="en-US"/>
        </w:rPr>
      </w:pPr>
    </w:p>
    <w:p w14:paraId="67CBD47D" w14:textId="77777777" w:rsidR="00AD0558" w:rsidRPr="000860F2" w:rsidRDefault="00AD0558" w:rsidP="00AD0558">
      <w:pPr>
        <w:rPr>
          <w:b/>
          <w:bCs/>
          <w:szCs w:val="24"/>
          <w:u w:val="single"/>
          <w:lang w:val="en-US"/>
        </w:rPr>
      </w:pPr>
    </w:p>
    <w:p w14:paraId="11A3A790" w14:textId="77777777" w:rsidR="00AD0558" w:rsidRPr="00F125AD" w:rsidRDefault="00AD0558" w:rsidP="00AD0558">
      <w:pPr>
        <w:rPr>
          <w:lang w:val="en-US"/>
        </w:rPr>
      </w:pPr>
      <w:r w:rsidRPr="00F125AD">
        <w:rPr>
          <w:b/>
          <w:bCs/>
          <w:color w:val="002060"/>
          <w:lang w:val="en-US"/>
        </w:rPr>
        <w:t>3)</w:t>
      </w:r>
      <w:r w:rsidRPr="00F125AD">
        <w:rPr>
          <w:b/>
          <w:bCs/>
          <w:lang w:val="en-US"/>
        </w:rPr>
        <w:t xml:space="preserve"> Practice for final project defense presentation</w:t>
      </w:r>
    </w:p>
    <w:p w14:paraId="45AA598C" w14:textId="66427E95" w:rsidR="00364859" w:rsidRPr="00824B27" w:rsidRDefault="00364859" w:rsidP="00817062">
      <w:pPr>
        <w:jc w:val="both"/>
        <w:rPr>
          <w:b/>
          <w:bCs/>
          <w:color w:val="002060"/>
          <w:sz w:val="22"/>
          <w:szCs w:val="22"/>
          <w:lang w:val="en-US"/>
        </w:rPr>
      </w:pPr>
    </w:p>
    <w:p w14:paraId="52C9E8E7" w14:textId="77777777" w:rsidR="00817062" w:rsidRPr="00824B27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824B27">
        <w:rPr>
          <w:b/>
          <w:bCs/>
          <w:color w:val="002060"/>
          <w:sz w:val="22"/>
          <w:szCs w:val="22"/>
          <w:lang w:val="en-US"/>
        </w:rPr>
        <w:t>3.5</w:t>
      </w:r>
      <w:r w:rsidR="002C3EED" w:rsidRPr="00824B27">
        <w:rPr>
          <w:b/>
          <w:bCs/>
          <w:color w:val="002060"/>
          <w:sz w:val="22"/>
          <w:szCs w:val="22"/>
          <w:lang w:val="en-US"/>
        </w:rPr>
        <w:t xml:space="preserve"> </w:t>
      </w:r>
    </w:p>
    <w:p w14:paraId="333A2BB9" w14:textId="2D4EC042" w:rsidR="00364859" w:rsidRPr="00824B27" w:rsidRDefault="00817062" w:rsidP="00364859">
      <w:pPr>
        <w:pStyle w:val="Prrafodelista"/>
        <w:ind w:left="360"/>
        <w:jc w:val="both"/>
        <w:rPr>
          <w:sz w:val="22"/>
          <w:szCs w:val="22"/>
          <w:lang w:val="en-US"/>
        </w:rPr>
      </w:pPr>
      <w:r w:rsidRPr="00824B27">
        <w:rPr>
          <w:b/>
          <w:bCs/>
          <w:color w:val="002060"/>
          <w:sz w:val="22"/>
          <w:szCs w:val="22"/>
          <w:lang w:val="en-US"/>
        </w:rPr>
        <w:t xml:space="preserve">- </w:t>
      </w:r>
      <w:r w:rsidR="002C3EED" w:rsidRPr="00824B27">
        <w:rPr>
          <w:b/>
          <w:bCs/>
          <w:color w:val="002060"/>
          <w:sz w:val="22"/>
          <w:szCs w:val="22"/>
          <w:lang w:val="en-US"/>
        </w:rPr>
        <w:t xml:space="preserve">Factorial: </w:t>
      </w:r>
      <w:r w:rsidR="002C3EED" w:rsidRPr="00824B27">
        <w:rPr>
          <w:sz w:val="22"/>
          <w:szCs w:val="22"/>
          <w:lang w:val="en-US"/>
        </w:rPr>
        <w:t>T(n) = n T(n-1)</w:t>
      </w:r>
      <w:r w:rsidR="00824B27" w:rsidRPr="00824B27">
        <w:rPr>
          <w:sz w:val="22"/>
          <w:szCs w:val="22"/>
          <w:lang w:val="en-US"/>
        </w:rPr>
        <w:t xml:space="preserve"> </w:t>
      </w:r>
      <w:r w:rsidR="00824B27">
        <w:rPr>
          <w:sz w:val="22"/>
          <w:szCs w:val="22"/>
          <w:lang w:val="en-US"/>
        </w:rPr>
        <w:t>+ c</w:t>
      </w:r>
    </w:p>
    <w:p w14:paraId="64BFC918" w14:textId="7ED148CF" w:rsidR="00817062" w:rsidRDefault="00817062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817062">
        <w:rPr>
          <w:b/>
          <w:bCs/>
          <w:color w:val="002060"/>
          <w:sz w:val="22"/>
          <w:szCs w:val="22"/>
          <w:lang w:val="en-US"/>
        </w:rPr>
        <w:t xml:space="preserve">- Bunny ears: </w:t>
      </w:r>
      <w:r w:rsidRPr="00817062">
        <w:rPr>
          <w:sz w:val="22"/>
          <w:szCs w:val="22"/>
          <w:lang w:val="en-US"/>
        </w:rPr>
        <w:t>T(n) = T(n-1)</w:t>
      </w:r>
      <w:r w:rsidR="00824B27">
        <w:rPr>
          <w:sz w:val="22"/>
          <w:szCs w:val="22"/>
          <w:lang w:val="en-US"/>
        </w:rPr>
        <w:t xml:space="preserve"> + c</w:t>
      </w:r>
    </w:p>
    <w:p w14:paraId="5C25C77B" w14:textId="2CC041F9" w:rsidR="00817062" w:rsidRDefault="00817062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817062">
        <w:rPr>
          <w:b/>
          <w:bCs/>
          <w:color w:val="002060"/>
          <w:sz w:val="22"/>
          <w:szCs w:val="22"/>
          <w:lang w:val="en-US"/>
        </w:rPr>
        <w:t xml:space="preserve">- Fibonacci: </w:t>
      </w:r>
      <w:r w:rsidRPr="00817062">
        <w:rPr>
          <w:sz w:val="22"/>
          <w:szCs w:val="22"/>
          <w:lang w:val="en-US"/>
        </w:rPr>
        <w:t>T(n) = T(n-1) + T(n-2)</w:t>
      </w:r>
      <w:r w:rsidR="00824B27">
        <w:rPr>
          <w:sz w:val="22"/>
          <w:szCs w:val="22"/>
          <w:lang w:val="en-US"/>
        </w:rPr>
        <w:t xml:space="preserve"> + c</w:t>
      </w:r>
    </w:p>
    <w:p w14:paraId="74F54326" w14:textId="5D582626" w:rsidR="00817062" w:rsidRDefault="00817062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 xml:space="preserve">- Bunny ears 2: </w:t>
      </w:r>
      <w:r w:rsidRPr="00817062">
        <w:rPr>
          <w:sz w:val="22"/>
          <w:szCs w:val="22"/>
          <w:lang w:val="en-US"/>
        </w:rPr>
        <w:t>T(n) = 2T(n-1)</w:t>
      </w:r>
      <w:r w:rsidR="00824B27">
        <w:rPr>
          <w:sz w:val="22"/>
          <w:szCs w:val="22"/>
          <w:lang w:val="en-US"/>
        </w:rPr>
        <w:t xml:space="preserve"> + c</w:t>
      </w:r>
    </w:p>
    <w:p w14:paraId="59AC2635" w14:textId="57348892" w:rsidR="00364859" w:rsidRPr="00817062" w:rsidRDefault="00817062" w:rsidP="00817062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 xml:space="preserve">- Triangle: </w:t>
      </w:r>
      <w:r w:rsidRPr="00817062">
        <w:rPr>
          <w:sz w:val="22"/>
          <w:szCs w:val="22"/>
          <w:lang w:val="en-US"/>
        </w:rPr>
        <w:t>T(n) = T(n-1)</w:t>
      </w:r>
      <w:r w:rsidR="00824B27">
        <w:rPr>
          <w:sz w:val="22"/>
          <w:szCs w:val="22"/>
          <w:lang w:val="en-US"/>
        </w:rPr>
        <w:t xml:space="preserve"> + c</w:t>
      </w:r>
      <w:bookmarkStart w:id="0" w:name="_GoBack"/>
      <w:bookmarkEnd w:id="0"/>
    </w:p>
    <w:p w14:paraId="4427C063" w14:textId="77777777" w:rsidR="00AD0558" w:rsidRPr="00824B27" w:rsidRDefault="00AD0558" w:rsidP="00AD0558">
      <w:pPr>
        <w:ind w:left="720"/>
        <w:jc w:val="both"/>
        <w:rPr>
          <w:b/>
          <w:bCs/>
          <w:i/>
          <w:szCs w:val="24"/>
          <w:lang w:val="en-US"/>
        </w:rPr>
      </w:pPr>
    </w:p>
    <w:p w14:paraId="295883F8" w14:textId="77777777" w:rsidR="00AD0558" w:rsidRDefault="00AD0558" w:rsidP="00AD0558">
      <w:pPr>
        <w:jc w:val="both"/>
      </w:pPr>
      <w:r>
        <w:rPr>
          <w:b/>
          <w:bCs/>
          <w:i/>
          <w:color w:val="002060"/>
          <w:szCs w:val="24"/>
        </w:rPr>
        <w:t>4)</w:t>
      </w:r>
      <w:r>
        <w:rPr>
          <w:b/>
          <w:bCs/>
          <w:i/>
          <w:szCs w:val="24"/>
        </w:rPr>
        <w:t xml:space="preserve"> Practice for midterms</w:t>
      </w:r>
    </w:p>
    <w:p w14:paraId="43CB990F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2F2B76A6" w14:textId="77777777" w:rsidR="00817062" w:rsidRPr="00817062" w:rsidRDefault="00817062" w:rsidP="00817062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 w:rsidRPr="00817062">
        <w:rPr>
          <w:sz w:val="22"/>
          <w:szCs w:val="22"/>
          <w:lang w:val="en-US"/>
        </w:rPr>
        <w:t>Línea 3: return true;</w:t>
      </w:r>
    </w:p>
    <w:p w14:paraId="0DC3FA85" w14:textId="37FA33A3" w:rsidR="00364859" w:rsidRPr="00817062" w:rsidRDefault="00817062" w:rsidP="00817062">
      <w:pPr>
        <w:pStyle w:val="Prrafodelista"/>
        <w:jc w:val="both"/>
        <w:rPr>
          <w:sz w:val="22"/>
          <w:szCs w:val="22"/>
          <w:lang w:val="en-US"/>
        </w:rPr>
      </w:pPr>
      <w:r w:rsidRPr="00817062">
        <w:rPr>
          <w:sz w:val="22"/>
          <w:szCs w:val="22"/>
          <w:lang w:val="en-US"/>
        </w:rPr>
        <w:t>Línea 4: if (s.charAt(0)==s.chaeAt(s.length()-1)</w:t>
      </w:r>
    </w:p>
    <w:p w14:paraId="326E6D33" w14:textId="4108CA35" w:rsidR="00364859" w:rsidRPr="001321F7" w:rsidRDefault="00817062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d</w:t>
      </w:r>
    </w:p>
    <w:p w14:paraId="51600FCC" w14:textId="5BC921F7" w:rsidR="00364859" w:rsidRPr="00367936" w:rsidRDefault="00367936" w:rsidP="00367936">
      <w:pPr>
        <w:pStyle w:val="Prrafodelista"/>
        <w:numPr>
          <w:ilvl w:val="1"/>
          <w:numId w:val="19"/>
        </w:numPr>
        <w:jc w:val="both"/>
      </w:pPr>
      <w:r>
        <w:rPr>
          <w:sz w:val="22"/>
          <w:szCs w:val="22"/>
        </w:rPr>
        <w:t>.</w:t>
      </w:r>
      <w:r w:rsidR="00817062">
        <w:rPr>
          <w:sz w:val="22"/>
          <w:szCs w:val="22"/>
        </w:rPr>
        <w:t xml:space="preserve">1 </w:t>
      </w:r>
      <w:r w:rsidR="00817062" w:rsidRPr="00DE4F86">
        <w:t>Int res= solucionar(n</w:t>
      </w:r>
      <w:r w:rsidR="00817062">
        <w:t>-a,a,b,c)</w:t>
      </w:r>
    </w:p>
    <w:p w14:paraId="484BA92F" w14:textId="7C10A134" w:rsidR="00817062" w:rsidRDefault="00817062" w:rsidP="00817062">
      <w:pPr>
        <w:ind w:left="360"/>
        <w:jc w:val="both"/>
      </w:pPr>
      <w:r w:rsidRPr="00367936">
        <w:rPr>
          <w:b/>
          <w:bCs/>
          <w:i/>
          <w:iCs/>
          <w:color w:val="002060"/>
          <w:sz w:val="22"/>
          <w:szCs w:val="22"/>
        </w:rPr>
        <w:t>4.3.2</w:t>
      </w:r>
      <w:r>
        <w:rPr>
          <w:sz w:val="22"/>
          <w:szCs w:val="22"/>
        </w:rPr>
        <w:t xml:space="preserve"> </w:t>
      </w:r>
      <w:r>
        <w:t>res= Math.max(res, solucionar(n-b,a,b,c)+1)</w:t>
      </w:r>
    </w:p>
    <w:p w14:paraId="25054F10" w14:textId="4EA2610B" w:rsidR="00817062" w:rsidRDefault="00817062" w:rsidP="00367936">
      <w:pPr>
        <w:pStyle w:val="Prrafodelista"/>
        <w:numPr>
          <w:ilvl w:val="2"/>
          <w:numId w:val="26"/>
        </w:numPr>
        <w:jc w:val="both"/>
      </w:pPr>
      <w:r>
        <w:t>res =Math.max(res, solucionar(n-c,a,b,c)+1)</w:t>
      </w:r>
    </w:p>
    <w:p w14:paraId="0850AF9F" w14:textId="0E0982FE" w:rsidR="00367936" w:rsidRPr="00367936" w:rsidRDefault="00367936" w:rsidP="00367936">
      <w:pPr>
        <w:jc w:val="both"/>
        <w:rPr>
          <w:b/>
          <w:bCs/>
          <w:i/>
          <w:iCs/>
          <w:color w:val="002060"/>
          <w:lang w:val="en-US"/>
        </w:rPr>
      </w:pPr>
      <w:r w:rsidRPr="00824B27">
        <w:rPr>
          <w:b/>
          <w:bCs/>
          <w:i/>
          <w:iCs/>
          <w:color w:val="002060"/>
          <w:lang w:val="es-CO"/>
        </w:rPr>
        <w:t xml:space="preserve">     </w:t>
      </w:r>
      <w:r w:rsidRPr="00367936">
        <w:rPr>
          <w:b/>
          <w:bCs/>
          <w:i/>
          <w:iCs/>
          <w:color w:val="002060"/>
          <w:lang w:val="en-US"/>
        </w:rPr>
        <w:t>4.5.1</w:t>
      </w:r>
    </w:p>
    <w:p w14:paraId="1A6E1DB0" w14:textId="1725E63D" w:rsidR="00367936" w:rsidRDefault="00367936" w:rsidP="00367936">
      <w:pPr>
        <w:rPr>
          <w:lang w:val="en-US"/>
        </w:rPr>
      </w:pPr>
      <w:r>
        <w:rPr>
          <w:lang w:val="en-US"/>
        </w:rPr>
        <w:t xml:space="preserve">     Linea 3:if(t==0)</w:t>
      </w:r>
    </w:p>
    <w:p w14:paraId="0D75A1E3" w14:textId="5F583507" w:rsidR="00367936" w:rsidRDefault="00367936" w:rsidP="00367936">
      <w:pPr>
        <w:rPr>
          <w:lang w:val="en-US"/>
        </w:rPr>
      </w:pPr>
      <w:r>
        <w:rPr>
          <w:lang w:val="en-US"/>
        </w:rPr>
        <w:t xml:space="preserve">     Linea 4:return 1</w:t>
      </w:r>
    </w:p>
    <w:p w14:paraId="74D036BC" w14:textId="5C4D30BB" w:rsidR="00367936" w:rsidRDefault="00367936" w:rsidP="00367936">
      <w:pPr>
        <w:rPr>
          <w:lang w:val="en-US"/>
        </w:rPr>
      </w:pPr>
      <w:r>
        <w:rPr>
          <w:lang w:val="en-US"/>
        </w:rPr>
        <w:t xml:space="preserve">     Linea 8:return f1+f2+f3</w:t>
      </w:r>
    </w:p>
    <w:p w14:paraId="4FCCF89F" w14:textId="12997E47" w:rsidR="00367936" w:rsidRPr="00367936" w:rsidRDefault="00367936" w:rsidP="00367936">
      <w:pPr>
        <w:rPr>
          <w:b/>
          <w:bCs/>
          <w:i/>
          <w:iCs/>
          <w:lang w:val="en-US"/>
        </w:rPr>
      </w:pPr>
      <w:r>
        <w:rPr>
          <w:lang w:val="en-US"/>
        </w:rPr>
        <w:t xml:space="preserve">     </w:t>
      </w:r>
      <w:r w:rsidRPr="00367936">
        <w:rPr>
          <w:b/>
          <w:bCs/>
          <w:i/>
          <w:iCs/>
          <w:color w:val="002060"/>
          <w:lang w:val="en-US"/>
        </w:rPr>
        <w:t>4.5.2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B</w:t>
      </w:r>
    </w:p>
    <w:p w14:paraId="6DE062F5" w14:textId="731F6359" w:rsidR="00367936" w:rsidRPr="00367936" w:rsidRDefault="00367936" w:rsidP="00367936">
      <w:pPr>
        <w:rPr>
          <w:b/>
          <w:bCs/>
          <w:i/>
          <w:iCs/>
          <w:color w:val="002060"/>
          <w:lang w:val="en-US"/>
        </w:rPr>
      </w:pPr>
      <w:r>
        <w:rPr>
          <w:b/>
          <w:bCs/>
          <w:i/>
          <w:iCs/>
          <w:color w:val="002060"/>
          <w:lang w:val="en-US"/>
        </w:rPr>
        <w:t xml:space="preserve">     </w:t>
      </w:r>
      <w:r w:rsidRPr="00367936">
        <w:rPr>
          <w:b/>
          <w:bCs/>
          <w:i/>
          <w:iCs/>
          <w:color w:val="002060"/>
          <w:lang w:val="en-US"/>
        </w:rPr>
        <w:t>4.6.1</w:t>
      </w:r>
      <w:r>
        <w:rPr>
          <w:b/>
          <w:bCs/>
          <w:i/>
          <w:iCs/>
          <w:color w:val="002060"/>
          <w:lang w:val="en-US"/>
        </w:rPr>
        <w:t xml:space="preserve"> </w:t>
      </w:r>
      <w:r>
        <w:rPr>
          <w:lang w:val="en-US"/>
        </w:rPr>
        <w:t>Linea 10: return 0</w:t>
      </w:r>
    </w:p>
    <w:p w14:paraId="66E10680" w14:textId="3CD9D20E" w:rsidR="00367936" w:rsidRPr="00367936" w:rsidRDefault="00367936" w:rsidP="00367936">
      <w:pPr>
        <w:rPr>
          <w:b/>
          <w:bCs/>
          <w:i/>
          <w:iCs/>
          <w:color w:val="002060"/>
          <w:lang w:val="en-US"/>
        </w:rPr>
      </w:pPr>
      <w:r>
        <w:rPr>
          <w:b/>
          <w:bCs/>
          <w:i/>
          <w:iCs/>
          <w:color w:val="002060"/>
          <w:lang w:val="en-US"/>
        </w:rPr>
        <w:t xml:space="preserve">     </w:t>
      </w:r>
      <w:r w:rsidRPr="00367936">
        <w:rPr>
          <w:b/>
          <w:bCs/>
          <w:i/>
          <w:iCs/>
          <w:color w:val="002060"/>
          <w:lang w:val="en-US"/>
        </w:rPr>
        <w:t>4.6.2</w:t>
      </w:r>
      <w:r>
        <w:rPr>
          <w:lang w:val="en-US"/>
        </w:rPr>
        <w:t xml:space="preserve"> Linea 12: return (n.charAt(i)-‘0’)+</w:t>
      </w:r>
      <w:r w:rsidRPr="006953C7">
        <w:rPr>
          <w:lang w:val="en-US"/>
        </w:rPr>
        <w:t xml:space="preserve"> </w:t>
      </w:r>
      <w:r>
        <w:rPr>
          <w:lang w:val="en-US"/>
        </w:rPr>
        <w:t>(n.charAt(i+1)-‘0’)</w:t>
      </w:r>
    </w:p>
    <w:p w14:paraId="1DFC203F" w14:textId="326FB418" w:rsidR="00367936" w:rsidRPr="00367936" w:rsidRDefault="00367936" w:rsidP="00367936">
      <w:pPr>
        <w:rPr>
          <w:b/>
          <w:bCs/>
          <w:i/>
          <w:iCs/>
          <w:color w:val="002060"/>
          <w:lang w:val="en-US"/>
        </w:rPr>
      </w:pPr>
      <w:r>
        <w:rPr>
          <w:lang w:val="en-US"/>
        </w:rPr>
        <w:t xml:space="preserve">     </w:t>
      </w:r>
      <w:r w:rsidRPr="00367936">
        <w:rPr>
          <w:b/>
          <w:bCs/>
          <w:i/>
          <w:iCs/>
          <w:color w:val="002060"/>
          <w:lang w:val="en-US"/>
        </w:rPr>
        <w:t>4.8.1</w:t>
      </w:r>
      <w:r>
        <w:rPr>
          <w:b/>
          <w:bCs/>
          <w:i/>
          <w:iCs/>
          <w:color w:val="002060"/>
          <w:lang w:val="en-US"/>
        </w:rPr>
        <w:t xml:space="preserve"> </w:t>
      </w:r>
      <w:r>
        <w:rPr>
          <w:lang w:val="en-US"/>
        </w:rPr>
        <w:t>Return 0</w:t>
      </w:r>
    </w:p>
    <w:p w14:paraId="4D9C6CB8" w14:textId="7F7974B7" w:rsidR="00367936" w:rsidRPr="00367936" w:rsidRDefault="00367936" w:rsidP="00367936">
      <w:pPr>
        <w:rPr>
          <w:b/>
          <w:bCs/>
          <w:i/>
          <w:iCs/>
          <w:color w:val="002060"/>
          <w:lang w:val="en-US"/>
        </w:rPr>
      </w:pPr>
      <w:r>
        <w:rPr>
          <w:lang w:val="en-US"/>
        </w:rPr>
        <w:t xml:space="preserve">     </w:t>
      </w:r>
      <w:r w:rsidRPr="00367936">
        <w:rPr>
          <w:b/>
          <w:bCs/>
          <w:i/>
          <w:iCs/>
          <w:color w:val="002060"/>
          <w:lang w:val="en-US"/>
        </w:rPr>
        <w:t>4.8.2</w:t>
      </w:r>
      <w:r>
        <w:rPr>
          <w:b/>
          <w:bCs/>
          <w:i/>
          <w:iCs/>
          <w:color w:val="002060"/>
          <w:lang w:val="en-US"/>
        </w:rPr>
        <w:t xml:space="preserve"> </w:t>
      </w:r>
      <w:r>
        <w:rPr>
          <w:lang w:val="en-US"/>
        </w:rPr>
        <w:t>Int suma= ni +nj</w:t>
      </w:r>
    </w:p>
    <w:p w14:paraId="794B4928" w14:textId="4B520A23" w:rsidR="00367936" w:rsidRPr="00367936" w:rsidRDefault="00367936" w:rsidP="00367936">
      <w:pPr>
        <w:rPr>
          <w:b/>
          <w:bCs/>
          <w:i/>
          <w:iCs/>
          <w:lang w:val="en-US"/>
        </w:rPr>
      </w:pPr>
      <w:r>
        <w:rPr>
          <w:lang w:val="en-US"/>
        </w:rPr>
        <w:t xml:space="preserve">    </w:t>
      </w:r>
      <w:r w:rsidRPr="00367936">
        <w:rPr>
          <w:b/>
          <w:bCs/>
          <w:i/>
          <w:iCs/>
          <w:color w:val="002060"/>
          <w:lang w:val="en-US"/>
        </w:rPr>
        <w:t>4.10</w:t>
      </w:r>
      <w:r>
        <w:rPr>
          <w:b/>
          <w:bCs/>
          <w:i/>
          <w:iCs/>
          <w:lang w:val="en-US"/>
        </w:rPr>
        <w:t xml:space="preserve"> </w:t>
      </w:r>
      <w:r w:rsidRPr="00367936">
        <w:rPr>
          <w:lang w:val="en-US"/>
        </w:rPr>
        <w:t>B</w:t>
      </w:r>
    </w:p>
    <w:p w14:paraId="0885AEEA" w14:textId="66DDF8B3" w:rsidR="00367936" w:rsidRPr="00367936" w:rsidRDefault="00367936" w:rsidP="00367936">
      <w:pPr>
        <w:rPr>
          <w:b/>
          <w:bCs/>
          <w:i/>
          <w:iCs/>
          <w:color w:val="002060"/>
          <w:lang w:val="es-419"/>
        </w:rPr>
      </w:pPr>
      <w:r w:rsidRPr="00824B27">
        <w:rPr>
          <w:lang w:val="en-US"/>
        </w:rPr>
        <w:t xml:space="preserve">    </w:t>
      </w:r>
      <w:r w:rsidRPr="00367936">
        <w:rPr>
          <w:b/>
          <w:bCs/>
          <w:i/>
          <w:iCs/>
          <w:color w:val="002060"/>
          <w:lang w:val="es-419"/>
        </w:rPr>
        <w:t>4.11.1</w:t>
      </w:r>
      <w:r>
        <w:rPr>
          <w:b/>
          <w:bCs/>
          <w:i/>
          <w:iCs/>
          <w:color w:val="002060"/>
          <w:lang w:val="es-419"/>
        </w:rPr>
        <w:t xml:space="preserve"> </w:t>
      </w:r>
      <w:r w:rsidRPr="002927AF">
        <w:t>Return lucas(n-1)+lucas(n</w:t>
      </w:r>
      <w:r>
        <w:t>-2)</w:t>
      </w:r>
    </w:p>
    <w:p w14:paraId="27C4BF98" w14:textId="3A1689C4" w:rsidR="006F47C4" w:rsidRPr="00367936" w:rsidRDefault="00367936" w:rsidP="00367936">
      <w:pPr>
        <w:rPr>
          <w:b/>
          <w:bCs/>
          <w:i/>
          <w:iCs/>
          <w:color w:val="002060"/>
        </w:rPr>
      </w:pPr>
      <w:r>
        <w:t xml:space="preserve">    </w:t>
      </w:r>
      <w:r w:rsidRPr="00367936">
        <w:rPr>
          <w:b/>
          <w:bCs/>
          <w:i/>
          <w:iCs/>
          <w:color w:val="002060"/>
        </w:rPr>
        <w:t>4.11.2</w:t>
      </w:r>
      <w:r>
        <w:rPr>
          <w:b/>
          <w:bCs/>
          <w:i/>
          <w:iCs/>
          <w:color w:val="002060"/>
        </w:rPr>
        <w:t xml:space="preserve"> </w:t>
      </w:r>
      <w:r>
        <w:t>C</w:t>
      </w:r>
    </w:p>
    <w:sectPr w:rsidR="006F47C4" w:rsidRPr="00367936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885D7" w14:textId="77777777" w:rsidR="00B82A50" w:rsidRDefault="00B82A50" w:rsidP="004071A1">
      <w:r>
        <w:separator/>
      </w:r>
    </w:p>
  </w:endnote>
  <w:endnote w:type="continuationSeparator" w:id="0">
    <w:p w14:paraId="4899F1F8" w14:textId="77777777" w:rsidR="00B82A50" w:rsidRDefault="00B82A50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1817" w14:textId="4DA8C3D5" w:rsidR="005D094B" w:rsidRPr="00F125AD" w:rsidRDefault="005D094B" w:rsidP="006C0F93">
    <w:pPr>
      <w:ind w:left="-1276"/>
      <w:rPr>
        <w:rFonts w:cstheme="minorHAnsi"/>
        <w:b/>
        <w:sz w:val="20"/>
        <w:lang w:val="en-US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125AD">
      <w:rPr>
        <w:rFonts w:cstheme="minorHAnsi"/>
        <w:b/>
        <w:sz w:val="20"/>
        <w:lang w:val="en-US"/>
      </w:rPr>
      <w:br/>
      <w:t xml:space="preserve">PhD. Mauricio Toro Bermúdez </w:t>
    </w:r>
    <w:r w:rsidRPr="00F125AD">
      <w:rPr>
        <w:rFonts w:cstheme="minorHAnsi"/>
        <w:b/>
        <w:sz w:val="20"/>
        <w:lang w:val="en-US"/>
      </w:rPr>
      <w:br/>
    </w:r>
    <w:r w:rsidR="00F818E6" w:rsidRPr="00F125AD">
      <w:rPr>
        <w:sz w:val="20"/>
        <w:shd w:val="clear" w:color="auto" w:fill="FFFFFF"/>
        <w:lang w:val="en-US"/>
      </w:rPr>
      <w:t>Professor | School of Engineering | Informatics and Systems</w:t>
    </w:r>
    <w:r w:rsidRPr="00F125AD">
      <w:rPr>
        <w:rFonts w:cstheme="minorHAnsi"/>
        <w:sz w:val="20"/>
        <w:lang w:val="en-US"/>
      </w:rPr>
      <w:br/>
    </w:r>
    <w:r w:rsidR="00F818E6" w:rsidRPr="00F125AD">
      <w:rPr>
        <w:rFonts w:cstheme="minorHAnsi"/>
        <w:sz w:val="20"/>
        <w:lang w:val="en-US"/>
      </w:rPr>
      <w:t>Email</w:t>
    </w:r>
    <w:r w:rsidRPr="00F125AD">
      <w:rPr>
        <w:rFonts w:cstheme="minorHAnsi"/>
        <w:sz w:val="20"/>
        <w:lang w:val="en-US"/>
      </w:rPr>
      <w:t xml:space="preserve">: </w:t>
    </w:r>
    <w:hyperlink r:id="rId3" w:history="1">
      <w:r w:rsidRPr="00F125AD">
        <w:rPr>
          <w:rStyle w:val="Hipervnculo"/>
          <w:rFonts w:cstheme="minorHAnsi"/>
          <w:color w:val="auto"/>
          <w:sz w:val="20"/>
          <w:u w:val="none"/>
          <w:lang w:val="en-US"/>
        </w:rPr>
        <w:t>mtorobe@eafit.edu.co</w:t>
      </w:r>
    </w:hyperlink>
    <w:r w:rsidRPr="00F125AD">
      <w:rPr>
        <w:rFonts w:cstheme="minorHAnsi"/>
        <w:sz w:val="20"/>
        <w:lang w:val="en-US"/>
      </w:rPr>
      <w:t xml:space="preserve">  | </w:t>
    </w:r>
    <w:r w:rsidR="00F818E6" w:rsidRPr="00F125AD">
      <w:rPr>
        <w:rFonts w:cstheme="minorHAnsi"/>
        <w:sz w:val="20"/>
        <w:lang w:val="en-US"/>
      </w:rPr>
      <w:t>Office</w:t>
    </w:r>
    <w:r w:rsidRPr="00F125AD">
      <w:rPr>
        <w:rFonts w:cstheme="minorHAnsi"/>
        <w:sz w:val="20"/>
        <w:lang w:val="en-US"/>
      </w:rPr>
      <w:t xml:space="preserve">: </w:t>
    </w:r>
    <w:r w:rsidR="00F818E6" w:rsidRPr="00F125AD">
      <w:rPr>
        <w:rFonts w:cstheme="minorHAnsi"/>
        <w:sz w:val="20"/>
        <w:lang w:val="en-US"/>
      </w:rPr>
      <w:t>Building</w:t>
    </w:r>
    <w:r w:rsidRPr="00F125AD">
      <w:rPr>
        <w:rFonts w:cstheme="minorHAnsi"/>
        <w:sz w:val="20"/>
        <w:lang w:val="en-US"/>
      </w:rPr>
      <w:t xml:space="preserve"> 19 – 627  </w:t>
    </w:r>
    <w:r w:rsidRPr="00F125AD">
      <w:rPr>
        <w:rFonts w:cstheme="minorHAnsi"/>
        <w:sz w:val="20"/>
        <w:lang w:val="en-US"/>
      </w:rPr>
      <w:br/>
    </w:r>
    <w:r w:rsidR="00F818E6" w:rsidRPr="00F125AD">
      <w:rPr>
        <w:rFonts w:cstheme="minorHAnsi"/>
        <w:sz w:val="20"/>
        <w:lang w:val="en-US"/>
      </w:rPr>
      <w:t>Phone</w:t>
    </w:r>
    <w:r w:rsidRPr="00F125AD">
      <w:rPr>
        <w:rFonts w:cstheme="minorHAnsi"/>
        <w:sz w:val="20"/>
        <w:lang w:val="en-US"/>
      </w:rPr>
      <w:t>: (+57) (4) 261 95 00</w:t>
    </w:r>
    <w:r w:rsidRPr="00F125AD">
      <w:rPr>
        <w:rFonts w:cstheme="minorHAnsi"/>
        <w:sz w:val="20"/>
        <w:shd w:val="clear" w:color="auto" w:fill="FFFFFF"/>
        <w:lang w:val="en-US"/>
      </w:rPr>
      <w:t xml:space="preserve"> </w:t>
    </w:r>
    <w:r w:rsidRPr="00F125AD">
      <w:rPr>
        <w:rFonts w:cstheme="minorHAnsi"/>
        <w:sz w:val="20"/>
        <w:lang w:val="en-US"/>
      </w:rPr>
      <w:t>Ext.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ABEAC" w14:textId="77777777" w:rsidR="00B82A50" w:rsidRDefault="00B82A50" w:rsidP="004071A1">
      <w:r>
        <w:separator/>
      </w:r>
    </w:p>
  </w:footnote>
  <w:footnote w:type="continuationSeparator" w:id="0">
    <w:p w14:paraId="2D8E921A" w14:textId="77777777" w:rsidR="00B82A50" w:rsidRDefault="00B82A50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E703D8"/>
    <w:multiLevelType w:val="hybridMultilevel"/>
    <w:tmpl w:val="5FC69A22"/>
    <w:lvl w:ilvl="0" w:tplc="B7D2811E">
      <w:start w:val="2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9" w15:restartNumberingAfterBreak="0">
    <w:nsid w:val="30631394"/>
    <w:multiLevelType w:val="hybridMultilevel"/>
    <w:tmpl w:val="7BB690B2"/>
    <w:lvl w:ilvl="0" w:tplc="B7D2811E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587CD5"/>
    <w:multiLevelType w:val="hybridMultilevel"/>
    <w:tmpl w:val="A182736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12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3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11343"/>
    <w:multiLevelType w:val="multilevel"/>
    <w:tmpl w:val="5ADAE26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b/>
        <w:i/>
        <w:color w:val="002060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  <w:b/>
        <w:i/>
        <w:color w:val="002060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  <w:b/>
        <w:i/>
        <w:color w:val="00206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i/>
        <w:color w:val="00206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  <w:i/>
        <w:color w:val="00206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/>
        <w:i/>
        <w:color w:val="00206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  <w:i/>
        <w:color w:val="00206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/>
        <w:i/>
        <w:color w:val="00206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  <w:i/>
        <w:color w:val="002060"/>
      </w:rPr>
    </w:lvl>
  </w:abstractNum>
  <w:abstractNum w:abstractNumId="15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8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37C3C"/>
    <w:multiLevelType w:val="hybridMultilevel"/>
    <w:tmpl w:val="D47E8878"/>
    <w:lvl w:ilvl="0" w:tplc="B7D2811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66473B"/>
    <w:multiLevelType w:val="hybridMultilevel"/>
    <w:tmpl w:val="D48ECA8E"/>
    <w:lvl w:ilvl="0" w:tplc="832A61D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21"/>
  </w:num>
  <w:num w:numId="4">
    <w:abstractNumId w:val="18"/>
  </w:num>
  <w:num w:numId="5">
    <w:abstractNumId w:val="13"/>
  </w:num>
  <w:num w:numId="6">
    <w:abstractNumId w:val="8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3"/>
  </w:num>
  <w:num w:numId="12">
    <w:abstractNumId w:val="6"/>
  </w:num>
  <w:num w:numId="13">
    <w:abstractNumId w:val="20"/>
  </w:num>
  <w:num w:numId="14">
    <w:abstractNumId w:val="0"/>
  </w:num>
  <w:num w:numId="15">
    <w:abstractNumId w:val="1"/>
  </w:num>
  <w:num w:numId="16">
    <w:abstractNumId w:val="2"/>
  </w:num>
  <w:num w:numId="17">
    <w:abstractNumId w:val="19"/>
  </w:num>
  <w:num w:numId="18">
    <w:abstractNumId w:val="7"/>
  </w:num>
  <w:num w:numId="19">
    <w:abstractNumId w:val="12"/>
  </w:num>
  <w:num w:numId="20">
    <w:abstractNumId w:val="11"/>
  </w:num>
  <w:num w:numId="21">
    <w:abstractNumId w:val="23"/>
  </w:num>
  <w:num w:numId="22">
    <w:abstractNumId w:val="22"/>
  </w:num>
  <w:num w:numId="23">
    <w:abstractNumId w:val="4"/>
  </w:num>
  <w:num w:numId="24">
    <w:abstractNumId w:val="9"/>
  </w:num>
  <w:num w:numId="25">
    <w:abstractNumId w:val="1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2E54"/>
    <w:rsid w:val="00043D10"/>
    <w:rsid w:val="00050AAD"/>
    <w:rsid w:val="00056844"/>
    <w:rsid w:val="00066590"/>
    <w:rsid w:val="00073248"/>
    <w:rsid w:val="000748A1"/>
    <w:rsid w:val="00084201"/>
    <w:rsid w:val="000860F2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1F421F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3EED"/>
    <w:rsid w:val="002C6C1A"/>
    <w:rsid w:val="002D19C5"/>
    <w:rsid w:val="002D738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67936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3DDF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3381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3B57"/>
    <w:rsid w:val="00814697"/>
    <w:rsid w:val="00814E47"/>
    <w:rsid w:val="0081623B"/>
    <w:rsid w:val="00817062"/>
    <w:rsid w:val="00822B0A"/>
    <w:rsid w:val="00823416"/>
    <w:rsid w:val="00824B27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87E6A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2A50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5AD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0BA4E-54CA-4812-9C6C-FEEA4351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Maria Alejandra Moncada Agudelo</cp:lastModifiedBy>
  <cp:revision>3</cp:revision>
  <cp:lastPrinted>2019-01-22T00:16:00Z</cp:lastPrinted>
  <dcterms:created xsi:type="dcterms:W3CDTF">2020-02-17T03:14:00Z</dcterms:created>
  <dcterms:modified xsi:type="dcterms:W3CDTF">2020-02-17T23:28:00Z</dcterms:modified>
</cp:coreProperties>
</file>